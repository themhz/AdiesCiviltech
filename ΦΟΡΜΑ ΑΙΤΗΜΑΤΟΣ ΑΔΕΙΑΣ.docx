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ADF8" w14:textId="77777777" w:rsidR="00194DF6" w:rsidRPr="002C5278" w:rsidRDefault="00AC4C77" w:rsidP="00AC4C77">
      <w:pPr>
        <w:pStyle w:val="Heading1"/>
        <w:jc w:val="center"/>
        <w:rPr>
          <w:rFonts w:ascii="Arial Black" w:hAnsi="Arial Black"/>
          <w:b/>
        </w:rPr>
      </w:pPr>
      <w:bookmarkStart w:id="0" w:name="_Hlk126865100"/>
      <w:r w:rsidRPr="002C5278">
        <w:rPr>
          <w:rFonts w:ascii="Arial Black" w:hAnsi="Arial Black"/>
          <w:b/>
        </w:rPr>
        <w:t>εντυπο</w:t>
      </w:r>
      <w:r w:rsidR="00EC7C20" w:rsidRPr="002C5278">
        <w:rPr>
          <w:rFonts w:ascii="Arial Black" w:hAnsi="Arial Black"/>
          <w:b/>
        </w:rPr>
        <w:t xml:space="preserve"> αιτουμενησ αδειασ</w:t>
      </w:r>
    </w:p>
    <w:p w14:paraId="4DDDBA9D" w14:textId="77777777" w:rsidR="00AC4C77" w:rsidRDefault="00AC4C77" w:rsidP="00AC4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992"/>
        <w:gridCol w:w="4486"/>
      </w:tblGrid>
      <w:tr w:rsidR="00271FBD" w14:paraId="1692C767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D09BA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Ημερομηνία αίτησης: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7B0599" w14:textId="788CE14D" w:rsidR="00271FBD" w:rsidRPr="001F119C" w:rsidRDefault="00B26041" w:rsidP="00AC4C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9/2/2023</w:t>
            </w:r>
          </w:p>
        </w:tc>
      </w:tr>
      <w:tr w:rsidR="00271FBD" w14:paraId="6F97D89F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F887F9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 xml:space="preserve">Ονοματεπώνυμο: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34850EDC" w14:textId="1B7BE5D4" w:rsidR="00271FBD" w:rsidRPr="00E7681E" w:rsidRDefault="00B26041" w:rsidP="00AC4C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Ευθύμιος Θεοτοκάτος</w:t>
            </w:r>
          </w:p>
        </w:tc>
      </w:tr>
      <w:tr w:rsidR="00271FBD" w14:paraId="2BE67B17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E4FA3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Είδος αδείας: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5021EE11" w14:textId="08F39869" w:rsidR="00271FBD" w:rsidRPr="002C5278" w:rsidRDefault="00B26041" w:rsidP="00AC4C7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1589902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8F7D85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κανονική</w:t>
            </w:r>
          </w:p>
          <w:p w14:paraId="40B6D173" w14:textId="40726471" w:rsidR="00271FBD" w:rsidRPr="002C5278" w:rsidRDefault="00B26041" w:rsidP="00AC4C7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405375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8F7D85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αναρρωτική</w:t>
            </w:r>
          </w:p>
          <w:p w14:paraId="408E095C" w14:textId="5B13491F" w:rsidR="00271FBD" w:rsidRPr="002C5278" w:rsidRDefault="00B26041" w:rsidP="00AC4C7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42276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75CD5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ειδική</w:t>
            </w:r>
          </w:p>
          <w:p w14:paraId="2409ED6F" w14:textId="77777777" w:rsidR="00271FBD" w:rsidRPr="002C5278" w:rsidRDefault="00B26041" w:rsidP="00AC4C77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</w:rPr>
                <w:id w:val="-20728811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C5278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ειδική άνευ αποδοχών</w:t>
            </w:r>
          </w:p>
        </w:tc>
      </w:tr>
      <w:tr w:rsidR="00271FBD" w14:paraId="65333793" w14:textId="77777777" w:rsidTr="002C5278">
        <w:tc>
          <w:tcPr>
            <w:tcW w:w="35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0CEAEF" w14:textId="77777777" w:rsidR="00271FBD" w:rsidRPr="002C5278" w:rsidRDefault="00271FBD" w:rsidP="00AC4C77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Ημερομηνίες αιτούμενης αδείας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DBAE6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από: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4417EEDC" w14:textId="7E91145C" w:rsidR="00271FBD" w:rsidRPr="005D59C8" w:rsidRDefault="00B26041" w:rsidP="00AC4C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10/2/2023</w:t>
            </w:r>
          </w:p>
        </w:tc>
      </w:tr>
      <w:tr w:rsidR="00271FBD" w14:paraId="6B3E8223" w14:textId="77777777" w:rsidTr="002C5278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E7F171" w14:textId="77777777" w:rsidR="00271FBD" w:rsidRPr="002C5278" w:rsidRDefault="00271FBD" w:rsidP="00AC4C77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268398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έως: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61934EAF" w14:textId="557F4394" w:rsidR="00271FBD" w:rsidRPr="005D59C8" w:rsidRDefault="00B26041" w:rsidP="00AC4C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12/2/2023</w:t>
            </w:r>
          </w:p>
        </w:tc>
      </w:tr>
      <w:tr w:rsidR="00271FBD" w14:paraId="4B7D7D95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136E80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Ημέρες αιτούμενης αδείας: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7C831304" w14:textId="3CD70BA5" w:rsidR="00271FBD" w:rsidRPr="00575CD5" w:rsidRDefault="00B26041" w:rsidP="00AC4C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</w:tr>
      <w:tr w:rsidR="00271FBD" w14:paraId="1BEFFA5A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47A428" w14:textId="77777777" w:rsidR="00271FBD" w:rsidRPr="002C5278" w:rsidRDefault="00271FBD" w:rsidP="00AC4C77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πριν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5F716301" w14:textId="77777777" w:rsidR="00271FBD" w:rsidRPr="002C5278" w:rsidRDefault="00271FBD" w:rsidP="00AC4C77">
            <w:pPr>
              <w:rPr>
                <w:rFonts w:ascii="Arial" w:hAnsi="Arial" w:cs="Arial"/>
              </w:rPr>
            </w:pPr>
          </w:p>
        </w:tc>
      </w:tr>
      <w:tr w:rsidR="00271FBD" w14:paraId="155ED823" w14:textId="77777777" w:rsidTr="00284D91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641221" w14:textId="77777777" w:rsidR="00271FBD" w:rsidRPr="002C5278" w:rsidRDefault="00271FBD" w:rsidP="00AC4C77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μετά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7A18681B" w14:textId="77777777" w:rsidR="00271FBD" w:rsidRPr="002C5278" w:rsidRDefault="00271FBD" w:rsidP="00AC4C77">
            <w:pPr>
              <w:rPr>
                <w:rFonts w:ascii="Arial" w:hAnsi="Arial" w:cs="Arial"/>
              </w:rPr>
            </w:pPr>
          </w:p>
        </w:tc>
      </w:tr>
      <w:tr w:rsidR="00284D91" w14:paraId="4B14C6BE" w14:textId="77777777" w:rsidTr="00252DFD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9661CC" w14:textId="77777777" w:rsidR="00284D91" w:rsidRPr="00002E5D" w:rsidRDefault="00284D91" w:rsidP="00284D91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  <w:vertAlign w:val="superscript"/>
              </w:rPr>
            </w:pPr>
            <w:r>
              <w:rPr>
                <w:rFonts w:ascii="Arial" w:hAnsi="Arial" w:cs="Arial"/>
                <w:b/>
              </w:rPr>
              <w:t>Έγκριση αδείας από (προϊστάμενος):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0E32B9F6" w14:textId="77777777" w:rsidR="00284D91" w:rsidRPr="002C5278" w:rsidRDefault="00284D91" w:rsidP="00AC4C77">
            <w:pPr>
              <w:rPr>
                <w:rFonts w:ascii="Arial" w:hAnsi="Arial" w:cs="Arial"/>
              </w:rPr>
            </w:pPr>
          </w:p>
        </w:tc>
      </w:tr>
      <w:tr w:rsidR="00252DFD" w14:paraId="60C19B53" w14:textId="77777777" w:rsidTr="000E625F">
        <w:trPr>
          <w:trHeight w:val="1036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193F96" w14:textId="77777777" w:rsidR="00252DFD" w:rsidRDefault="00252DFD" w:rsidP="00284D91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Σχόλιο</w:t>
            </w:r>
            <w:r w:rsidR="000E625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5228" w14:textId="7CBB0577" w:rsidR="00252DFD" w:rsidRPr="00575CD5" w:rsidRDefault="00252DFD" w:rsidP="00AC4C77">
            <w:pPr>
              <w:rPr>
                <w:rFonts w:ascii="Arial" w:hAnsi="Arial" w:cs="Arial"/>
              </w:rPr>
            </w:pPr>
          </w:p>
        </w:tc>
      </w:tr>
    </w:tbl>
    <w:p w14:paraId="7E70B456" w14:textId="57912131" w:rsidR="00002E5D" w:rsidRPr="00FE3354" w:rsidRDefault="00002E5D" w:rsidP="00AC4C77">
      <w:pPr>
        <w:rPr>
          <w:lang w:val="en-US"/>
        </w:rPr>
      </w:pPr>
      <w:r w:rsidRPr="00FE3354">
        <w:rPr>
          <w:lang w:val="en-US"/>
        </w:rPr>
        <w:t>(</w:t>
      </w:r>
      <w:r>
        <w:t>Υ</w:t>
      </w:r>
      <w:r w:rsidRPr="00FE3354">
        <w:rPr>
          <w:lang w:val="en-US"/>
        </w:rPr>
        <w:t xml:space="preserve">) = </w:t>
      </w:r>
      <w:r>
        <w:t>υποχρεωτικά</w:t>
      </w:r>
      <w:r w:rsidRPr="00FE3354">
        <w:rPr>
          <w:lang w:val="en-US"/>
        </w:rPr>
        <w:t xml:space="preserve"> </w:t>
      </w:r>
      <w:r>
        <w:t>συμπληρωμένο</w:t>
      </w:r>
      <w:r w:rsidRPr="00FE3354">
        <w:rPr>
          <w:lang w:val="en-US"/>
        </w:rPr>
        <w:t xml:space="preserve"> </w:t>
      </w:r>
      <w:r>
        <w:t>πεδίο</w:t>
      </w:r>
      <w:bookmarkEnd w:id="0"/>
    </w:p>
    <w:sectPr w:rsidR="00002E5D" w:rsidRPr="00FE3354" w:rsidSect="004E1AED"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5150" w14:textId="77777777" w:rsidR="00E932B5" w:rsidRDefault="00E932B5">
      <w:pPr>
        <w:spacing w:after="0" w:line="240" w:lineRule="auto"/>
      </w:pPr>
      <w:r>
        <w:separator/>
      </w:r>
    </w:p>
  </w:endnote>
  <w:endnote w:type="continuationSeparator" w:id="0">
    <w:p w14:paraId="1DF5F315" w14:textId="77777777" w:rsidR="00E932B5" w:rsidRDefault="00E93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750C55" w14:textId="77777777" w:rsidR="004E1AED" w:rsidRDefault="004E1AED">
        <w:pPr>
          <w:pStyle w:val="Footer"/>
        </w:pPr>
        <w:r>
          <w:rPr>
            <w:lang w:bidi="el-GR"/>
          </w:rPr>
          <w:fldChar w:fldCharType="begin"/>
        </w:r>
        <w:r>
          <w:rPr>
            <w:lang w:bidi="el-GR"/>
          </w:rPr>
          <w:instrText xml:space="preserve"> PAGE   \* MERGEFORMAT </w:instrText>
        </w:r>
        <w:r>
          <w:rPr>
            <w:lang w:bidi="el-GR"/>
          </w:rPr>
          <w:fldChar w:fldCharType="separate"/>
        </w:r>
        <w:r w:rsidR="003E5CB9">
          <w:rPr>
            <w:noProof/>
            <w:lang w:bidi="el-GR"/>
          </w:rPr>
          <w:t>1</w:t>
        </w:r>
        <w:r>
          <w:rPr>
            <w:noProof/>
            <w:lang w:bidi="el-G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D28E" w14:textId="77777777" w:rsidR="00252DFD" w:rsidRPr="000E625F" w:rsidRDefault="00252DFD" w:rsidP="00252DFD">
    <w:pPr>
      <w:pStyle w:val="Footer"/>
      <w:jc w:val="right"/>
      <w:rPr>
        <w:b/>
      </w:rPr>
    </w:pPr>
    <w:r w:rsidRPr="000E625F">
      <w:rPr>
        <w:b/>
        <w:lang w:val="en-US"/>
      </w:rPr>
      <w:t>CIVILTECH</w:t>
    </w:r>
    <w:r w:rsidRPr="000E625F">
      <w:rPr>
        <w:b/>
      </w:rPr>
      <w:t xml:space="preserve"> ΑΝ</w:t>
    </w:r>
    <w:r w:rsidR="000E625F" w:rsidRPr="000E625F">
      <w:rPr>
        <w:b/>
      </w:rPr>
      <w:t>Ω</w:t>
    </w:r>
    <w:r w:rsidRPr="000E625F">
      <w:rPr>
        <w:b/>
      </w:rPr>
      <w:t>ΝΥΜΗ ΕΤΑΙΡΕΙΑ ΕΜΠΟΡΙΑΣ ΤΕΧΝΙΚΟΥ ΛΟΓΙΣΜΙΚΟΥ</w:t>
    </w:r>
  </w:p>
  <w:p w14:paraId="4C9186D9" w14:textId="77777777" w:rsidR="00252DFD" w:rsidRDefault="00252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BA557" w14:textId="77777777" w:rsidR="00E932B5" w:rsidRDefault="00E932B5">
      <w:pPr>
        <w:spacing w:after="0" w:line="240" w:lineRule="auto"/>
      </w:pPr>
      <w:r>
        <w:separator/>
      </w:r>
    </w:p>
  </w:footnote>
  <w:footnote w:type="continuationSeparator" w:id="0">
    <w:p w14:paraId="30E4A8A5" w14:textId="77777777" w:rsidR="00E932B5" w:rsidRDefault="00E93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B3CDF" w14:textId="77777777" w:rsidR="00252DFD" w:rsidRDefault="00252DFD">
    <w:pPr>
      <w:pStyle w:val="Header"/>
    </w:pPr>
    <w:r>
      <w:rPr>
        <w:noProof/>
      </w:rPr>
      <w:drawing>
        <wp:inline distT="0" distB="0" distL="0" distR="0" wp14:anchorId="3D2990D5" wp14:editId="7EA616F0">
          <wp:extent cx="2295525" cy="714375"/>
          <wp:effectExtent l="95250" t="95250" r="295275" b="276225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5525" cy="71437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75549153">
    <w:abstractNumId w:val="13"/>
  </w:num>
  <w:num w:numId="2" w16cid:durableId="158618341">
    <w:abstractNumId w:val="10"/>
  </w:num>
  <w:num w:numId="3" w16cid:durableId="1402100242">
    <w:abstractNumId w:val="12"/>
  </w:num>
  <w:num w:numId="4" w16cid:durableId="1531263293">
    <w:abstractNumId w:val="11"/>
  </w:num>
  <w:num w:numId="5" w16cid:durableId="737633672">
    <w:abstractNumId w:val="15"/>
  </w:num>
  <w:num w:numId="6" w16cid:durableId="1911109475">
    <w:abstractNumId w:val="16"/>
  </w:num>
  <w:num w:numId="7" w16cid:durableId="526480614">
    <w:abstractNumId w:val="14"/>
  </w:num>
  <w:num w:numId="8" w16cid:durableId="99036346">
    <w:abstractNumId w:val="17"/>
  </w:num>
  <w:num w:numId="9" w16cid:durableId="456215713">
    <w:abstractNumId w:val="9"/>
  </w:num>
  <w:num w:numId="10" w16cid:durableId="813178218">
    <w:abstractNumId w:val="7"/>
  </w:num>
  <w:num w:numId="11" w16cid:durableId="1683774330">
    <w:abstractNumId w:val="6"/>
  </w:num>
  <w:num w:numId="12" w16cid:durableId="1732658632">
    <w:abstractNumId w:val="5"/>
  </w:num>
  <w:num w:numId="13" w16cid:durableId="770589124">
    <w:abstractNumId w:val="4"/>
  </w:num>
  <w:num w:numId="14" w16cid:durableId="1635913126">
    <w:abstractNumId w:val="8"/>
  </w:num>
  <w:num w:numId="15" w16cid:durableId="1964649535">
    <w:abstractNumId w:val="3"/>
  </w:num>
  <w:num w:numId="16" w16cid:durableId="896285391">
    <w:abstractNumId w:val="2"/>
  </w:num>
  <w:num w:numId="17" w16cid:durableId="276719674">
    <w:abstractNumId w:val="1"/>
  </w:num>
  <w:num w:numId="18" w16cid:durableId="127015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20"/>
    <w:rsid w:val="00002E5D"/>
    <w:rsid w:val="0001172B"/>
    <w:rsid w:val="0004778B"/>
    <w:rsid w:val="00050AE6"/>
    <w:rsid w:val="00054D68"/>
    <w:rsid w:val="000C22B5"/>
    <w:rsid w:val="000E05CC"/>
    <w:rsid w:val="000E18CE"/>
    <w:rsid w:val="000E625F"/>
    <w:rsid w:val="0010130A"/>
    <w:rsid w:val="00144414"/>
    <w:rsid w:val="00194DF6"/>
    <w:rsid w:val="001A4200"/>
    <w:rsid w:val="001F119C"/>
    <w:rsid w:val="00252DFD"/>
    <w:rsid w:val="00271FBD"/>
    <w:rsid w:val="00284D91"/>
    <w:rsid w:val="002911BE"/>
    <w:rsid w:val="002C423D"/>
    <w:rsid w:val="002C5278"/>
    <w:rsid w:val="00387476"/>
    <w:rsid w:val="003B4E31"/>
    <w:rsid w:val="003E5CB9"/>
    <w:rsid w:val="004E1AED"/>
    <w:rsid w:val="0052407B"/>
    <w:rsid w:val="005710E3"/>
    <w:rsid w:val="00573F0A"/>
    <w:rsid w:val="00575CD5"/>
    <w:rsid w:val="00597CC5"/>
    <w:rsid w:val="005C12A5"/>
    <w:rsid w:val="005D59C8"/>
    <w:rsid w:val="005E3778"/>
    <w:rsid w:val="006105A4"/>
    <w:rsid w:val="00653FCB"/>
    <w:rsid w:val="006A6AD4"/>
    <w:rsid w:val="006C2F02"/>
    <w:rsid w:val="006E1591"/>
    <w:rsid w:val="008C0A7E"/>
    <w:rsid w:val="008F7D85"/>
    <w:rsid w:val="00911C37"/>
    <w:rsid w:val="00940FCF"/>
    <w:rsid w:val="00967C84"/>
    <w:rsid w:val="009B0AE3"/>
    <w:rsid w:val="009E03B7"/>
    <w:rsid w:val="00A1310C"/>
    <w:rsid w:val="00A63326"/>
    <w:rsid w:val="00AC0CC2"/>
    <w:rsid w:val="00AC1D1C"/>
    <w:rsid w:val="00AC4C77"/>
    <w:rsid w:val="00AE25FD"/>
    <w:rsid w:val="00B26041"/>
    <w:rsid w:val="00B30BA8"/>
    <w:rsid w:val="00B70556"/>
    <w:rsid w:val="00BD4B18"/>
    <w:rsid w:val="00BF33C0"/>
    <w:rsid w:val="00C16608"/>
    <w:rsid w:val="00C631E6"/>
    <w:rsid w:val="00C66787"/>
    <w:rsid w:val="00C84400"/>
    <w:rsid w:val="00CD24B6"/>
    <w:rsid w:val="00D04843"/>
    <w:rsid w:val="00D05F3B"/>
    <w:rsid w:val="00D47A97"/>
    <w:rsid w:val="00D66611"/>
    <w:rsid w:val="00E01A74"/>
    <w:rsid w:val="00E31188"/>
    <w:rsid w:val="00E7681E"/>
    <w:rsid w:val="00E932B5"/>
    <w:rsid w:val="00EB63B7"/>
    <w:rsid w:val="00EC7C20"/>
    <w:rsid w:val="00EF39D1"/>
    <w:rsid w:val="00FB7130"/>
    <w:rsid w:val="00FB79F0"/>
    <w:rsid w:val="00F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11167"/>
  <w15:docId w15:val="{37AEEB08-5261-4925-B237-363F6A32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s\AppData\Roaming\Microsoft\Templates\&#931;&#967;&#949;&#948;&#943;&#945;&#963;&#951;%20&#956;&#949;%20&#950;&#974;&#957;&#949;&#962;%20(&#954;&#949;&#957;&#972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ED36E7-8C2D-4C27-9F3F-8E233E6486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Σχεδίαση με ζώνες (κενό).dotx</Template>
  <TotalTime>39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Νίκος Μουντάκης</dc:creator>
  <cp:lastModifiedBy>Θέμης Θεοτοκάτος</cp:lastModifiedBy>
  <cp:revision>39</cp:revision>
  <dcterms:created xsi:type="dcterms:W3CDTF">2022-06-06T11:05:00Z</dcterms:created>
  <dcterms:modified xsi:type="dcterms:W3CDTF">2023-02-09T17:58:00Z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