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ADF8" w14:textId="77777777" w:rsidR="00194DF6" w:rsidRPr="002C5278" w:rsidRDefault="00AC4C77" w:rsidP="00AC4C77">
      <w:pPr>
        <w:pStyle w:val="Heading1"/>
        <w:jc w:val="center"/>
        <w:rPr>
          <w:rFonts w:ascii="Arial Black" w:hAnsi="Arial Black"/>
          <w:b/>
        </w:rPr>
      </w:pPr>
      <w:bookmarkStart w:id="0" w:name="_Hlk150189117"/>
      <w:r w:rsidRPr="002C5278">
        <w:rPr>
          <w:rFonts w:ascii="Arial Black" w:hAnsi="Arial Black"/>
          <w:b/>
        </w:rPr>
        <w:t>εντυπο</w:t>
      </w:r>
      <w:r w:rsidR="00EC7C20" w:rsidRPr="002C5278">
        <w:rPr>
          <w:rFonts w:ascii="Arial Black" w:hAnsi="Arial Black"/>
          <w:b/>
        </w:rPr>
        <w:t xml:space="preserve"> αιτουμενησ αδειασ</w:t>
      </w:r>
    </w:p>
    <w:p w14:paraId="4DDDBA9D" w14:textId="77777777" w:rsidR="00AC4C77" w:rsidRDefault="00AC4C77" w:rsidP="00AC4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992"/>
        <w:gridCol w:w="4486"/>
      </w:tblGrid>
      <w:tr w:rsidR="00271FBD" w14:paraId="1692C767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D09BA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Ημερομηνία αίτησης: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B0599" w14:textId="7919DD76" w:rsidR="00271FBD" w:rsidRPr="001F119C" w:rsidRDefault="00AA6348" w:rsidP="005D4786">
            <w:pPr>
              <w:tabs>
                <w:tab w:val="left" w:pos="1056"/>
              </w:tabs>
              <w:rPr>
                <w:rFonts w:ascii="Arial" w:hAnsi="Arial" w:cs="Arial"/>
                <w:lang w:val="en-US"/>
              </w:rPr>
            </w:pPr>
            <w:r w:rsidRPr="00AA6348">
              <w:rPr>
                <w:rFonts w:ascii="Arial" w:hAnsi="Arial" w:cs="Arial"/>
                <w:lang w:val="en-US"/>
              </w:rPr>
              <w:t>{ApplicationDate}</w:t>
            </w:r>
          </w:p>
        </w:tc>
      </w:tr>
      <w:tr w:rsidR="00271FBD" w14:paraId="6F97D89F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887F9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 xml:space="preserve">Ονοματεπώνυμο: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34850EDC" w14:textId="76B96909" w:rsidR="00271FBD" w:rsidRPr="00E7681E" w:rsidRDefault="00AA6348" w:rsidP="00AC4C77">
            <w:pPr>
              <w:rPr>
                <w:rFonts w:ascii="Arial" w:hAnsi="Arial" w:cs="Arial"/>
                <w:lang w:val="en-US"/>
              </w:rPr>
            </w:pPr>
            <w:r w:rsidRPr="00AA6348">
              <w:rPr>
                <w:rFonts w:ascii="Arial" w:hAnsi="Arial" w:cs="Arial"/>
                <w:lang w:val="en-US"/>
              </w:rPr>
              <w:t>{Name}</w:t>
            </w:r>
          </w:p>
        </w:tc>
      </w:tr>
      <w:tr w:rsidR="00271FBD" w14:paraId="2BE67B17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E4FA3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Είδος αδείας: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021EE11" w14:textId="5FD065A6" w:rsidR="00271FBD" w:rsidRPr="002C5278" w:rsidRDefault="00000000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15899027"/>
                <w14:checkbox>
                  <w14:checked w14:val="1"/>
                  <w14:checkedState w14:val="00A2" w14:font="Wingdings 2"/>
                  <w14:uncheckedState w14:val="00A3" w14:font="Wingdings 2"/>
                </w14:checkbox>
              </w:sdtPr>
              <w:sdtContent>
                <w:r w:rsidR="005D4786">
                  <w:rPr>
                    <w:rFonts w:ascii="Arial" w:hAnsi="Arial" w:cs="Arial"/>
                    <w:b/>
                  </w:rPr>
                  <w:sym w:font="Wingdings 2" w:char="F0A2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κανονική</w:t>
            </w:r>
          </w:p>
          <w:p w14:paraId="40B6D173" w14:textId="40726471" w:rsidR="00271FBD" w:rsidRPr="002C5278" w:rsidRDefault="00000000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405375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8F7D8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αναρρωτική</w:t>
            </w:r>
          </w:p>
          <w:p w14:paraId="408E095C" w14:textId="5B13491F" w:rsidR="00271FBD" w:rsidRPr="002C5278" w:rsidRDefault="00000000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42276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75CD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ειδική</w:t>
            </w:r>
          </w:p>
          <w:p w14:paraId="2409ED6F" w14:textId="77777777" w:rsidR="00271FBD" w:rsidRPr="002C5278" w:rsidRDefault="00000000" w:rsidP="00AC4C7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</w:rPr>
                <w:id w:val="-20728811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2C5278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ειδική άνευ αποδοχών</w:t>
            </w:r>
          </w:p>
        </w:tc>
      </w:tr>
      <w:tr w:rsidR="00AA6348" w14:paraId="65333793" w14:textId="77777777" w:rsidTr="002C5278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0CEAEF" w14:textId="77777777" w:rsidR="00AA6348" w:rsidRPr="002C5278" w:rsidRDefault="00AA6348" w:rsidP="00AA6348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Ημερομηνίες αιτούμενης αδείας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DBAE6" w14:textId="77777777" w:rsidR="00AA6348" w:rsidRPr="00002E5D" w:rsidRDefault="00AA6348" w:rsidP="00AA6348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από: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417EEDC" w14:textId="4AA7CCBD" w:rsidR="00AA6348" w:rsidRPr="005D59C8" w:rsidRDefault="00AA6348" w:rsidP="00AA6348">
            <w:pPr>
              <w:rPr>
                <w:rFonts w:ascii="Arial" w:hAnsi="Arial" w:cs="Arial"/>
                <w:lang w:val="en-US"/>
              </w:rPr>
            </w:pPr>
            <w:r w:rsidRPr="00AA6348">
              <w:rPr>
                <w:rFonts w:ascii="Arial" w:hAnsi="Arial" w:cs="Arial"/>
                <w:lang w:val="en-US"/>
              </w:rPr>
              <w:t>{From}</w:t>
            </w:r>
          </w:p>
        </w:tc>
      </w:tr>
      <w:tr w:rsidR="00AA6348" w14:paraId="6B3E8223" w14:textId="77777777" w:rsidTr="002C5278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7F171" w14:textId="77777777" w:rsidR="00AA6348" w:rsidRPr="002C5278" w:rsidRDefault="00AA6348" w:rsidP="00AA6348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68398" w14:textId="77777777" w:rsidR="00AA6348" w:rsidRPr="00002E5D" w:rsidRDefault="00AA6348" w:rsidP="00AA6348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έως: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61934EAF" w14:textId="55B6B7BE" w:rsidR="00AA6348" w:rsidRPr="005D59C8" w:rsidRDefault="00AA6348" w:rsidP="00AA6348">
            <w:pPr>
              <w:rPr>
                <w:rFonts w:ascii="Arial" w:hAnsi="Arial" w:cs="Arial"/>
                <w:lang w:val="en-US"/>
              </w:rPr>
            </w:pPr>
            <w:r w:rsidRPr="00AA6348">
              <w:rPr>
                <w:rFonts w:ascii="Arial" w:hAnsi="Arial" w:cs="Arial"/>
                <w:lang w:val="en-US"/>
              </w:rPr>
              <w:t>{To}</w:t>
            </w:r>
          </w:p>
        </w:tc>
      </w:tr>
      <w:tr w:rsidR="00AA6348" w14:paraId="4B7D7D95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36E80" w14:textId="77777777" w:rsidR="00AA6348" w:rsidRPr="00002E5D" w:rsidRDefault="00AA6348" w:rsidP="00AA6348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Ημέρες αιτούμενης αδείας: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C831304" w14:textId="58296F38" w:rsidR="00AA6348" w:rsidRPr="00575CD5" w:rsidRDefault="00AA6348" w:rsidP="00AA6348">
            <w:pPr>
              <w:rPr>
                <w:rFonts w:ascii="Arial" w:hAnsi="Arial" w:cs="Arial"/>
                <w:lang w:val="en-US"/>
              </w:rPr>
            </w:pPr>
            <w:r w:rsidRPr="00AA6348">
              <w:rPr>
                <w:rFonts w:ascii="Arial" w:hAnsi="Arial" w:cs="Arial"/>
                <w:lang w:val="en-US"/>
              </w:rPr>
              <w:t>{NoOfDays}</w:t>
            </w:r>
          </w:p>
        </w:tc>
      </w:tr>
      <w:tr w:rsidR="00AA6348" w14:paraId="1BEFFA5A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7A428" w14:textId="77777777" w:rsidR="00AA6348" w:rsidRPr="002C5278" w:rsidRDefault="00AA6348" w:rsidP="00AA6348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πριν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F716301" w14:textId="77777777" w:rsidR="00AA6348" w:rsidRPr="002C5278" w:rsidRDefault="00AA6348" w:rsidP="00AA6348">
            <w:pPr>
              <w:rPr>
                <w:rFonts w:ascii="Arial" w:hAnsi="Arial" w:cs="Arial"/>
              </w:rPr>
            </w:pPr>
          </w:p>
        </w:tc>
      </w:tr>
      <w:tr w:rsidR="00AA6348" w14:paraId="155ED823" w14:textId="77777777" w:rsidTr="00284D91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41221" w14:textId="77777777" w:rsidR="00AA6348" w:rsidRPr="002C5278" w:rsidRDefault="00AA6348" w:rsidP="00AA6348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μετά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A18681B" w14:textId="77777777" w:rsidR="00AA6348" w:rsidRPr="002C5278" w:rsidRDefault="00AA6348" w:rsidP="00AA6348">
            <w:pPr>
              <w:rPr>
                <w:rFonts w:ascii="Arial" w:hAnsi="Arial" w:cs="Arial"/>
              </w:rPr>
            </w:pPr>
          </w:p>
        </w:tc>
      </w:tr>
      <w:tr w:rsidR="00AA6348" w14:paraId="4B14C6BE" w14:textId="77777777" w:rsidTr="00252DF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661CC" w14:textId="77777777" w:rsidR="00AA6348" w:rsidRPr="00002E5D" w:rsidRDefault="00AA6348" w:rsidP="00AA6348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 xml:space="preserve">Έγκριση αδείας από (προϊστάμενος):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E32B9F6" w14:textId="77777777" w:rsidR="00AA6348" w:rsidRPr="002C5278" w:rsidRDefault="00AA6348" w:rsidP="00AA6348">
            <w:pPr>
              <w:rPr>
                <w:rFonts w:ascii="Arial" w:hAnsi="Arial" w:cs="Arial"/>
              </w:rPr>
            </w:pPr>
          </w:p>
        </w:tc>
      </w:tr>
      <w:tr w:rsidR="00AA6348" w14:paraId="60C19B53" w14:textId="77777777" w:rsidTr="000E625F">
        <w:trPr>
          <w:trHeight w:val="1036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93F96" w14:textId="77777777" w:rsidR="00AA6348" w:rsidRDefault="00AA6348" w:rsidP="00AA6348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Σχόλιο:</w:t>
            </w:r>
          </w:p>
        </w:tc>
        <w:tc>
          <w:tcPr>
            <w:tcW w:w="4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5228" w14:textId="7CBB0577" w:rsidR="00AA6348" w:rsidRPr="00575CD5" w:rsidRDefault="00AA6348" w:rsidP="00AA6348">
            <w:pPr>
              <w:rPr>
                <w:rFonts w:ascii="Arial" w:hAnsi="Arial" w:cs="Arial"/>
              </w:rPr>
            </w:pPr>
          </w:p>
        </w:tc>
      </w:tr>
    </w:tbl>
    <w:p w14:paraId="7E70B456" w14:textId="57912131" w:rsidR="00002E5D" w:rsidRPr="00FE3354" w:rsidRDefault="00002E5D" w:rsidP="00AC4C77">
      <w:pPr>
        <w:rPr>
          <w:lang w:val="en-US"/>
        </w:rPr>
      </w:pPr>
      <w:r w:rsidRPr="00FE3354">
        <w:rPr>
          <w:lang w:val="en-US"/>
        </w:rPr>
        <w:t>(</w:t>
      </w:r>
      <w:r>
        <w:t>Υ</w:t>
      </w:r>
      <w:r w:rsidRPr="00FE3354">
        <w:rPr>
          <w:lang w:val="en-US"/>
        </w:rPr>
        <w:t xml:space="preserve">) = </w:t>
      </w:r>
      <w:r>
        <w:t>υποχρεωτικά</w:t>
      </w:r>
      <w:r w:rsidRPr="00FE3354">
        <w:rPr>
          <w:lang w:val="en-US"/>
        </w:rPr>
        <w:t xml:space="preserve"> </w:t>
      </w:r>
      <w:r>
        <w:t>συμπληρωμένο</w:t>
      </w:r>
      <w:r w:rsidRPr="00FE3354">
        <w:rPr>
          <w:lang w:val="en-US"/>
        </w:rPr>
        <w:t xml:space="preserve"> </w:t>
      </w:r>
      <w:r>
        <w:t>πεδίο</w:t>
      </w:r>
      <w:bookmarkEnd w:id="0"/>
    </w:p>
    <w:sectPr w:rsidR="00002E5D" w:rsidRPr="00FE3354" w:rsidSect="004E1AED"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F149" w14:textId="77777777" w:rsidR="00D55046" w:rsidRDefault="00D55046">
      <w:pPr>
        <w:spacing w:after="0" w:line="240" w:lineRule="auto"/>
      </w:pPr>
      <w:r>
        <w:separator/>
      </w:r>
    </w:p>
  </w:endnote>
  <w:endnote w:type="continuationSeparator" w:id="0">
    <w:p w14:paraId="7D8C47AE" w14:textId="77777777" w:rsidR="00D55046" w:rsidRDefault="00D55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50C55" w14:textId="77777777" w:rsidR="004E1AED" w:rsidRDefault="004E1AED">
        <w:pPr>
          <w:pStyle w:val="Footer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 w:rsidR="003E5CB9">
          <w:rPr>
            <w:noProof/>
            <w:lang w:bidi="el-GR"/>
          </w:rPr>
          <w:t>1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D28E" w14:textId="77777777" w:rsidR="00252DFD" w:rsidRPr="000E625F" w:rsidRDefault="00252DFD" w:rsidP="00252DFD">
    <w:pPr>
      <w:pStyle w:val="Footer"/>
      <w:jc w:val="right"/>
      <w:rPr>
        <w:b/>
      </w:rPr>
    </w:pPr>
    <w:r w:rsidRPr="000E625F">
      <w:rPr>
        <w:b/>
        <w:lang w:val="en-US"/>
      </w:rPr>
      <w:t>CIVILTECH</w:t>
    </w:r>
    <w:r w:rsidRPr="000E625F">
      <w:rPr>
        <w:b/>
      </w:rPr>
      <w:t xml:space="preserve"> ΑΝ</w:t>
    </w:r>
    <w:r w:rsidR="000E625F" w:rsidRPr="000E625F">
      <w:rPr>
        <w:b/>
      </w:rPr>
      <w:t>Ω</w:t>
    </w:r>
    <w:r w:rsidRPr="000E625F">
      <w:rPr>
        <w:b/>
      </w:rPr>
      <w:t>ΝΥΜΗ ΕΤΑΙΡΕΙΑ ΕΜΠΟΡΙΑΣ ΤΕΧΝΙΚΟΥ ΛΟΓΙΣΜΙΚΟΥ</w:t>
    </w:r>
  </w:p>
  <w:p w14:paraId="4C9186D9" w14:textId="77777777" w:rsidR="00252DFD" w:rsidRDefault="00252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E452" w14:textId="77777777" w:rsidR="00D55046" w:rsidRDefault="00D55046">
      <w:pPr>
        <w:spacing w:after="0" w:line="240" w:lineRule="auto"/>
      </w:pPr>
      <w:r>
        <w:separator/>
      </w:r>
    </w:p>
  </w:footnote>
  <w:footnote w:type="continuationSeparator" w:id="0">
    <w:p w14:paraId="758433F0" w14:textId="77777777" w:rsidR="00D55046" w:rsidRDefault="00D55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3CDF" w14:textId="77777777" w:rsidR="00252DFD" w:rsidRDefault="00252DFD">
    <w:pPr>
      <w:pStyle w:val="Header"/>
    </w:pPr>
    <w:r>
      <w:rPr>
        <w:noProof/>
      </w:rPr>
      <w:drawing>
        <wp:inline distT="0" distB="0" distL="0" distR="0" wp14:anchorId="3D2990D5" wp14:editId="7EA616F0">
          <wp:extent cx="2295525" cy="714375"/>
          <wp:effectExtent l="95250" t="95250" r="295275" b="276225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7143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75549153">
    <w:abstractNumId w:val="13"/>
  </w:num>
  <w:num w:numId="2" w16cid:durableId="158618341">
    <w:abstractNumId w:val="10"/>
  </w:num>
  <w:num w:numId="3" w16cid:durableId="1402100242">
    <w:abstractNumId w:val="12"/>
  </w:num>
  <w:num w:numId="4" w16cid:durableId="1531263293">
    <w:abstractNumId w:val="11"/>
  </w:num>
  <w:num w:numId="5" w16cid:durableId="737633672">
    <w:abstractNumId w:val="15"/>
  </w:num>
  <w:num w:numId="6" w16cid:durableId="1911109475">
    <w:abstractNumId w:val="16"/>
  </w:num>
  <w:num w:numId="7" w16cid:durableId="526480614">
    <w:abstractNumId w:val="14"/>
  </w:num>
  <w:num w:numId="8" w16cid:durableId="99036346">
    <w:abstractNumId w:val="17"/>
  </w:num>
  <w:num w:numId="9" w16cid:durableId="456215713">
    <w:abstractNumId w:val="9"/>
  </w:num>
  <w:num w:numId="10" w16cid:durableId="813178218">
    <w:abstractNumId w:val="7"/>
  </w:num>
  <w:num w:numId="11" w16cid:durableId="1683774330">
    <w:abstractNumId w:val="6"/>
  </w:num>
  <w:num w:numId="12" w16cid:durableId="1732658632">
    <w:abstractNumId w:val="5"/>
  </w:num>
  <w:num w:numId="13" w16cid:durableId="770589124">
    <w:abstractNumId w:val="4"/>
  </w:num>
  <w:num w:numId="14" w16cid:durableId="1635913126">
    <w:abstractNumId w:val="8"/>
  </w:num>
  <w:num w:numId="15" w16cid:durableId="1964649535">
    <w:abstractNumId w:val="3"/>
  </w:num>
  <w:num w:numId="16" w16cid:durableId="896285391">
    <w:abstractNumId w:val="2"/>
  </w:num>
  <w:num w:numId="17" w16cid:durableId="276719674">
    <w:abstractNumId w:val="1"/>
  </w:num>
  <w:num w:numId="18" w16cid:durableId="127015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20"/>
    <w:rsid w:val="00002E5D"/>
    <w:rsid w:val="0001172B"/>
    <w:rsid w:val="0004778B"/>
    <w:rsid w:val="00050AE6"/>
    <w:rsid w:val="00054D68"/>
    <w:rsid w:val="000C22B5"/>
    <w:rsid w:val="000E05CC"/>
    <w:rsid w:val="000E18CE"/>
    <w:rsid w:val="000E625F"/>
    <w:rsid w:val="0010130A"/>
    <w:rsid w:val="00144414"/>
    <w:rsid w:val="00194DF6"/>
    <w:rsid w:val="001A4200"/>
    <w:rsid w:val="001F119C"/>
    <w:rsid w:val="00252DFD"/>
    <w:rsid w:val="00271FBD"/>
    <w:rsid w:val="00284D91"/>
    <w:rsid w:val="002911BE"/>
    <w:rsid w:val="002C423D"/>
    <w:rsid w:val="002C5278"/>
    <w:rsid w:val="00387476"/>
    <w:rsid w:val="003B4E31"/>
    <w:rsid w:val="003E5CB9"/>
    <w:rsid w:val="00424CF6"/>
    <w:rsid w:val="00426940"/>
    <w:rsid w:val="004B2C0C"/>
    <w:rsid w:val="004E1AED"/>
    <w:rsid w:val="0052407B"/>
    <w:rsid w:val="0056303E"/>
    <w:rsid w:val="005710E3"/>
    <w:rsid w:val="00573F0A"/>
    <w:rsid w:val="00575CD5"/>
    <w:rsid w:val="00597CC5"/>
    <w:rsid w:val="005C12A5"/>
    <w:rsid w:val="005D4786"/>
    <w:rsid w:val="005D59C8"/>
    <w:rsid w:val="005E3778"/>
    <w:rsid w:val="006105A4"/>
    <w:rsid w:val="00653FCB"/>
    <w:rsid w:val="006A6AD4"/>
    <w:rsid w:val="006C2F02"/>
    <w:rsid w:val="006E1591"/>
    <w:rsid w:val="008C0A7E"/>
    <w:rsid w:val="008F7D85"/>
    <w:rsid w:val="00911C37"/>
    <w:rsid w:val="00940FCF"/>
    <w:rsid w:val="00967C84"/>
    <w:rsid w:val="009B0AE3"/>
    <w:rsid w:val="009E03B7"/>
    <w:rsid w:val="00A1310C"/>
    <w:rsid w:val="00A63326"/>
    <w:rsid w:val="00AA6348"/>
    <w:rsid w:val="00AC0CC2"/>
    <w:rsid w:val="00AC1D1C"/>
    <w:rsid w:val="00AC4C77"/>
    <w:rsid w:val="00AD5FD3"/>
    <w:rsid w:val="00AE25FD"/>
    <w:rsid w:val="00B30BA8"/>
    <w:rsid w:val="00B70556"/>
    <w:rsid w:val="00BD4B18"/>
    <w:rsid w:val="00BF33C0"/>
    <w:rsid w:val="00C16608"/>
    <w:rsid w:val="00C631E6"/>
    <w:rsid w:val="00C66787"/>
    <w:rsid w:val="00C84400"/>
    <w:rsid w:val="00CD24B6"/>
    <w:rsid w:val="00D04843"/>
    <w:rsid w:val="00D05F3B"/>
    <w:rsid w:val="00D47A97"/>
    <w:rsid w:val="00D55046"/>
    <w:rsid w:val="00D66611"/>
    <w:rsid w:val="00E01A74"/>
    <w:rsid w:val="00E31188"/>
    <w:rsid w:val="00E7681E"/>
    <w:rsid w:val="00E932B5"/>
    <w:rsid w:val="00EB63B7"/>
    <w:rsid w:val="00EC7C20"/>
    <w:rsid w:val="00EF39D1"/>
    <w:rsid w:val="00F27850"/>
    <w:rsid w:val="00FB7130"/>
    <w:rsid w:val="00FB79F0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11167"/>
  <w15:docId w15:val="{37AEEB08-5261-4925-B237-363F6A32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s\AppData\Roaming\Microsoft\Templates\&#931;&#967;&#949;&#948;&#943;&#945;&#963;&#951;%20&#956;&#949;%20&#950;&#974;&#957;&#949;&#962;%20(&#954;&#949;&#957;&#972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0ED36E7-8C2D-4C27-9F3F-8E233E6486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Σχεδίαση με ζώνες (κενό).dotx</Template>
  <TotalTime>41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Νίκος Μουντάκης</dc:creator>
  <cp:lastModifiedBy>Θέμης Θεοτοκάτος</cp:lastModifiedBy>
  <cp:revision>44</cp:revision>
  <dcterms:created xsi:type="dcterms:W3CDTF">2022-06-06T11:05:00Z</dcterms:created>
  <dcterms:modified xsi:type="dcterms:W3CDTF">2023-11-07T08:55:00Z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