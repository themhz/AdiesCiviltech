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DF8" w14:textId="77777777" w:rsidR="00194DF6" w:rsidRPr="002C5278" w:rsidRDefault="00AC4C77" w:rsidP="00AC4C77">
      <w:pPr>
        <w:pStyle w:val="Heading1"/>
        <w:jc w:val="center"/>
        <w:rPr>
          <w:rFonts w:ascii="Arial Black" w:hAnsi="Arial Black"/>
          <w:b/>
        </w:rPr>
      </w:pPr>
      <w:r w:rsidRPr="002C5278">
        <w:rPr>
          <w:rFonts w:ascii="Arial Black" w:hAnsi="Arial Black"/>
          <w:b/>
        </w:rPr>
        <w:t>εντυπο</w:t>
      </w:r>
      <w:r w:rsidR="00EC7C20" w:rsidRPr="002C5278">
        <w:rPr>
          <w:rFonts w:ascii="Arial Black" w:hAnsi="Arial Black"/>
          <w:b/>
        </w:rPr>
        <w:t xml:space="preserve"> αιτουμενησ αδειασ</w:t>
      </w:r>
    </w:p>
    <w:p w14:paraId="4DDDBA9D" w14:textId="77777777" w:rsidR="00AC4C77" w:rsidRDefault="00AC4C77" w:rsidP="00AC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271FBD" w14:paraId="1692C76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09BA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B0599" w14:textId="609C7B71" w:rsidR="00271FBD" w:rsidRPr="001F119C" w:rsidRDefault="00FB79F0" w:rsidP="00AC4C77">
            <w:pPr>
              <w:rPr>
                <w:rFonts w:ascii="Arial" w:hAnsi="Arial" w:cs="Arial"/>
                <w:lang w:val="en-US"/>
              </w:rPr>
            </w:pPr>
            <w:r w:rsidRPr="00FB79F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FB79F0">
              <w:rPr>
                <w:rFonts w:ascii="Arial" w:hAnsi="Arial" w:cs="Arial"/>
                <w:lang w:val="en-US"/>
              </w:rPr>
              <w:t>ApplicationDate</w:t>
            </w:r>
            <w:proofErr w:type="spellEnd"/>
            <w:r w:rsidRPr="00FB79F0">
              <w:rPr>
                <w:rFonts w:ascii="Arial" w:hAnsi="Arial" w:cs="Arial"/>
                <w:lang w:val="en-US"/>
              </w:rPr>
              <w:t>}</w:t>
            </w:r>
          </w:p>
        </w:tc>
      </w:tr>
      <w:tr w:rsidR="00271FBD" w14:paraId="6F97D89F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887F9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4850EDC" w14:textId="24F73318" w:rsidR="00271FBD" w:rsidRPr="00E7681E" w:rsidRDefault="00FB79F0" w:rsidP="00AC4C77">
            <w:pPr>
              <w:rPr>
                <w:rFonts w:ascii="Arial" w:hAnsi="Arial" w:cs="Arial"/>
                <w:lang w:val="en-US"/>
              </w:rPr>
            </w:pPr>
            <w:r w:rsidRPr="00FB79F0">
              <w:rPr>
                <w:rFonts w:ascii="Arial" w:hAnsi="Arial" w:cs="Arial"/>
                <w:lang w:val="en-US"/>
              </w:rPr>
              <w:t>{Name}</w:t>
            </w:r>
          </w:p>
        </w:tc>
      </w:tr>
      <w:tr w:rsidR="00271FBD" w14:paraId="2BE67B1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E4FA3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021EE11" w14:textId="08F39869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40B6D173" w14:textId="40726471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08E095C" w14:textId="5B13491F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75CD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409ED6F" w14:textId="77777777" w:rsidR="00271FBD" w:rsidRPr="002C5278" w:rsidRDefault="00000000" w:rsidP="00AC4C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C5278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271FBD" w14:paraId="65333793" w14:textId="77777777" w:rsidTr="002C5278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0CEAEF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DBAE6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417EEDC" w14:textId="1B3E1909" w:rsidR="00271FBD" w:rsidRPr="005D59C8" w:rsidRDefault="00FB79F0" w:rsidP="00AC4C77">
            <w:pPr>
              <w:rPr>
                <w:rFonts w:ascii="Arial" w:hAnsi="Arial" w:cs="Arial"/>
                <w:lang w:val="en-US"/>
              </w:rPr>
            </w:pPr>
            <w:r w:rsidRPr="00FB79F0">
              <w:rPr>
                <w:rFonts w:ascii="Arial" w:hAnsi="Arial" w:cs="Arial"/>
                <w:lang w:val="en-US"/>
              </w:rPr>
              <w:t>{From}</w:t>
            </w:r>
          </w:p>
        </w:tc>
      </w:tr>
      <w:tr w:rsidR="00271FBD" w14:paraId="6B3E8223" w14:textId="77777777" w:rsidTr="002C5278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7F17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8398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934EAF" w14:textId="22F45ACE" w:rsidR="00271FBD" w:rsidRPr="005D59C8" w:rsidRDefault="00FB79F0" w:rsidP="00AC4C77">
            <w:pPr>
              <w:rPr>
                <w:rFonts w:ascii="Arial" w:hAnsi="Arial" w:cs="Arial"/>
                <w:lang w:val="en-US"/>
              </w:rPr>
            </w:pPr>
            <w:r w:rsidRPr="00FB79F0">
              <w:rPr>
                <w:rFonts w:ascii="Arial" w:hAnsi="Arial" w:cs="Arial"/>
                <w:lang w:val="en-US"/>
              </w:rPr>
              <w:t>{To}</w:t>
            </w:r>
          </w:p>
        </w:tc>
      </w:tr>
      <w:tr w:rsidR="00271FBD" w14:paraId="4B7D7D95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36E80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C831304" w14:textId="0F5E4C51" w:rsidR="00271FBD" w:rsidRPr="00575CD5" w:rsidRDefault="00FB79F0" w:rsidP="00AC4C77">
            <w:pPr>
              <w:rPr>
                <w:rFonts w:ascii="Arial" w:hAnsi="Arial" w:cs="Arial"/>
                <w:lang w:val="en-US"/>
              </w:rPr>
            </w:pPr>
            <w:r w:rsidRPr="00FB79F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FB79F0">
              <w:rPr>
                <w:rFonts w:ascii="Arial" w:hAnsi="Arial" w:cs="Arial"/>
                <w:lang w:val="en-US"/>
              </w:rPr>
              <w:t>NoOfDays</w:t>
            </w:r>
            <w:proofErr w:type="spellEnd"/>
            <w:r w:rsidRPr="00FB79F0">
              <w:rPr>
                <w:rFonts w:ascii="Arial" w:hAnsi="Arial" w:cs="Arial"/>
                <w:lang w:val="en-US"/>
              </w:rPr>
              <w:t>}</w:t>
            </w:r>
          </w:p>
        </w:tc>
      </w:tr>
      <w:tr w:rsidR="00271FBD" w14:paraId="1BEFFA5A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7A428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716301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71FBD" w14:paraId="155ED823" w14:textId="77777777" w:rsidTr="00284D9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4122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A18681B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84D91" w14:paraId="4B14C6BE" w14:textId="77777777" w:rsidTr="00252DF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61CC" w14:textId="77777777" w:rsidR="00284D91" w:rsidRPr="00002E5D" w:rsidRDefault="00284D91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Έγκριση αδείας από (προϊστάμενος):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E32B9F6" w14:textId="77777777" w:rsidR="00284D91" w:rsidRPr="002C5278" w:rsidRDefault="00284D91" w:rsidP="00AC4C77">
            <w:pPr>
              <w:rPr>
                <w:rFonts w:ascii="Arial" w:hAnsi="Arial" w:cs="Arial"/>
              </w:rPr>
            </w:pPr>
          </w:p>
        </w:tc>
      </w:tr>
      <w:tr w:rsidR="00252DFD" w14:paraId="60C19B53" w14:textId="77777777" w:rsidTr="000E625F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3F96" w14:textId="77777777" w:rsidR="00252DFD" w:rsidRDefault="00252DFD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</w:t>
            </w:r>
            <w:r w:rsidR="000E625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228" w14:textId="7CBB0577" w:rsidR="00252DFD" w:rsidRPr="00575CD5" w:rsidRDefault="00252DFD" w:rsidP="00AC4C77">
            <w:pPr>
              <w:rPr>
                <w:rFonts w:ascii="Arial" w:hAnsi="Arial" w:cs="Arial"/>
              </w:rPr>
            </w:pPr>
          </w:p>
        </w:tc>
      </w:tr>
    </w:tbl>
    <w:p w14:paraId="7E70B456" w14:textId="57912131" w:rsidR="00002E5D" w:rsidRPr="00FE3354" w:rsidRDefault="00002E5D" w:rsidP="00AC4C77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</w:p>
    <w:sectPr w:rsidR="00002E5D" w:rsidRPr="00FE3354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5150" w14:textId="77777777" w:rsidR="00E932B5" w:rsidRDefault="00E932B5">
      <w:pPr>
        <w:spacing w:after="0" w:line="240" w:lineRule="auto"/>
      </w:pPr>
      <w:r>
        <w:separator/>
      </w:r>
    </w:p>
  </w:endnote>
  <w:endnote w:type="continuationSeparator" w:id="0">
    <w:p w14:paraId="1DF5F315" w14:textId="77777777" w:rsidR="00E932B5" w:rsidRDefault="00E9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0C55" w14:textId="77777777" w:rsidR="004E1AED" w:rsidRDefault="004E1AED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3E5CB9"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28E" w14:textId="77777777" w:rsidR="00252DFD" w:rsidRPr="000E625F" w:rsidRDefault="00252DFD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="000E625F"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4C9186D9" w14:textId="77777777" w:rsidR="00252DFD" w:rsidRDefault="002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A557" w14:textId="77777777" w:rsidR="00E932B5" w:rsidRDefault="00E932B5">
      <w:pPr>
        <w:spacing w:after="0" w:line="240" w:lineRule="auto"/>
      </w:pPr>
      <w:r>
        <w:separator/>
      </w:r>
    </w:p>
  </w:footnote>
  <w:footnote w:type="continuationSeparator" w:id="0">
    <w:p w14:paraId="30E4A8A5" w14:textId="77777777" w:rsidR="00E932B5" w:rsidRDefault="00E9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3CDF" w14:textId="77777777" w:rsidR="00252DFD" w:rsidRDefault="00252DFD">
    <w:pPr>
      <w:pStyle w:val="Header"/>
    </w:pPr>
    <w:r>
      <w:rPr>
        <w:noProof/>
      </w:rPr>
      <w:drawing>
        <wp:inline distT="0" distB="0" distL="0" distR="0" wp14:anchorId="3D2990D5" wp14:editId="7EA616F0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5549153">
    <w:abstractNumId w:val="13"/>
  </w:num>
  <w:num w:numId="2" w16cid:durableId="158618341">
    <w:abstractNumId w:val="10"/>
  </w:num>
  <w:num w:numId="3" w16cid:durableId="1402100242">
    <w:abstractNumId w:val="12"/>
  </w:num>
  <w:num w:numId="4" w16cid:durableId="1531263293">
    <w:abstractNumId w:val="11"/>
  </w:num>
  <w:num w:numId="5" w16cid:durableId="737633672">
    <w:abstractNumId w:val="15"/>
  </w:num>
  <w:num w:numId="6" w16cid:durableId="1911109475">
    <w:abstractNumId w:val="16"/>
  </w:num>
  <w:num w:numId="7" w16cid:durableId="526480614">
    <w:abstractNumId w:val="14"/>
  </w:num>
  <w:num w:numId="8" w16cid:durableId="99036346">
    <w:abstractNumId w:val="17"/>
  </w:num>
  <w:num w:numId="9" w16cid:durableId="456215713">
    <w:abstractNumId w:val="9"/>
  </w:num>
  <w:num w:numId="10" w16cid:durableId="813178218">
    <w:abstractNumId w:val="7"/>
  </w:num>
  <w:num w:numId="11" w16cid:durableId="1683774330">
    <w:abstractNumId w:val="6"/>
  </w:num>
  <w:num w:numId="12" w16cid:durableId="1732658632">
    <w:abstractNumId w:val="5"/>
  </w:num>
  <w:num w:numId="13" w16cid:durableId="770589124">
    <w:abstractNumId w:val="4"/>
  </w:num>
  <w:num w:numId="14" w16cid:durableId="1635913126">
    <w:abstractNumId w:val="8"/>
  </w:num>
  <w:num w:numId="15" w16cid:durableId="1964649535">
    <w:abstractNumId w:val="3"/>
  </w:num>
  <w:num w:numId="16" w16cid:durableId="896285391">
    <w:abstractNumId w:val="2"/>
  </w:num>
  <w:num w:numId="17" w16cid:durableId="276719674">
    <w:abstractNumId w:val="1"/>
  </w:num>
  <w:num w:numId="18" w16cid:durableId="12701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0"/>
    <w:rsid w:val="00002E5D"/>
    <w:rsid w:val="0001172B"/>
    <w:rsid w:val="0004778B"/>
    <w:rsid w:val="00050AE6"/>
    <w:rsid w:val="00054D68"/>
    <w:rsid w:val="000C22B5"/>
    <w:rsid w:val="000E05CC"/>
    <w:rsid w:val="000E18CE"/>
    <w:rsid w:val="000E625F"/>
    <w:rsid w:val="0010130A"/>
    <w:rsid w:val="00144414"/>
    <w:rsid w:val="00194DF6"/>
    <w:rsid w:val="001A4200"/>
    <w:rsid w:val="001F119C"/>
    <w:rsid w:val="00252DFD"/>
    <w:rsid w:val="00271FBD"/>
    <w:rsid w:val="00284D91"/>
    <w:rsid w:val="002911BE"/>
    <w:rsid w:val="002C423D"/>
    <w:rsid w:val="002C5278"/>
    <w:rsid w:val="00387476"/>
    <w:rsid w:val="003B4E31"/>
    <w:rsid w:val="003E5CB9"/>
    <w:rsid w:val="004E1AED"/>
    <w:rsid w:val="0052407B"/>
    <w:rsid w:val="005710E3"/>
    <w:rsid w:val="00573F0A"/>
    <w:rsid w:val="00575CD5"/>
    <w:rsid w:val="00597CC5"/>
    <w:rsid w:val="005C12A5"/>
    <w:rsid w:val="005D59C8"/>
    <w:rsid w:val="005E3778"/>
    <w:rsid w:val="006105A4"/>
    <w:rsid w:val="00653FCB"/>
    <w:rsid w:val="006A6AD4"/>
    <w:rsid w:val="006C2F02"/>
    <w:rsid w:val="006E1591"/>
    <w:rsid w:val="008C0A7E"/>
    <w:rsid w:val="008F7D85"/>
    <w:rsid w:val="00911C37"/>
    <w:rsid w:val="00940FCF"/>
    <w:rsid w:val="00967C84"/>
    <w:rsid w:val="009B0AE3"/>
    <w:rsid w:val="009E03B7"/>
    <w:rsid w:val="00A1310C"/>
    <w:rsid w:val="00A63326"/>
    <w:rsid w:val="00AC0CC2"/>
    <w:rsid w:val="00AC1D1C"/>
    <w:rsid w:val="00AC4C77"/>
    <w:rsid w:val="00AE25FD"/>
    <w:rsid w:val="00B30BA8"/>
    <w:rsid w:val="00B70556"/>
    <w:rsid w:val="00BD4B18"/>
    <w:rsid w:val="00BF33C0"/>
    <w:rsid w:val="00C16608"/>
    <w:rsid w:val="00C631E6"/>
    <w:rsid w:val="00C66787"/>
    <w:rsid w:val="00C84400"/>
    <w:rsid w:val="00CD24B6"/>
    <w:rsid w:val="00D04843"/>
    <w:rsid w:val="00D05F3B"/>
    <w:rsid w:val="00D47A97"/>
    <w:rsid w:val="00D66611"/>
    <w:rsid w:val="00E01A74"/>
    <w:rsid w:val="00E31188"/>
    <w:rsid w:val="00E7681E"/>
    <w:rsid w:val="00E932B5"/>
    <w:rsid w:val="00EB63B7"/>
    <w:rsid w:val="00EC7C20"/>
    <w:rsid w:val="00EF39D1"/>
    <w:rsid w:val="00FB7130"/>
    <w:rsid w:val="00FB79F0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1167"/>
  <w15:docId w15:val="{37AEEB08-5261-4925-B237-363F6A3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s\AppData\Roaming\Microsoft\Templates\&#931;&#967;&#949;&#948;&#943;&#945;&#963;&#951;%20&#956;&#949;%20&#950;&#974;&#957;&#949;&#962;%20(&#954;&#949;&#957;&#972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0ED36E7-8C2D-4C27-9F3F-8E233E6486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με ζώνες (κενό).dotx</Template>
  <TotalTime>39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Νίκος Μουντάκης</dc:creator>
  <cp:lastModifiedBy>Θέμης Θεοτοκάτος</cp:lastModifiedBy>
  <cp:revision>38</cp:revision>
  <dcterms:created xsi:type="dcterms:W3CDTF">2022-06-06T11:05:00Z</dcterms:created>
  <dcterms:modified xsi:type="dcterms:W3CDTF">2023-02-09T17:57:00Z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